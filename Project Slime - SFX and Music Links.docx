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0F691E">
        <w:rPr>
          <w:rFonts w:ascii="Helvetica" w:hAnsi="Helvetica" w:cs="Helvetica"/>
          <w:b/>
          <w:sz w:val="26"/>
          <w:szCs w:val="26"/>
        </w:rPr>
        <w:t>Music</w:t>
      </w:r>
      <w:r>
        <w:rPr>
          <w:rFonts w:ascii="Helvetica" w:hAnsi="Helvetica" w:cs="Helvetica"/>
          <w:sz w:val="26"/>
          <w:szCs w:val="26"/>
        </w:rPr>
        <w:t>:</w:t>
      </w:r>
    </w:p>
    <w:p w:rsidR="000F691E" w:rsidRDefault="000F691E" w:rsidP="000F691E">
      <w:pPr>
        <w:widowControl w:val="0"/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Gameplay: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hyperlink r:id="rId8" w:history="1">
        <w:r>
          <w:rPr>
            <w:rFonts w:ascii="Helvetica" w:hAnsi="Helvetica" w:cs="Helvetica"/>
            <w:sz w:val="26"/>
            <w:szCs w:val="26"/>
          </w:rPr>
          <w:t>https://freesound.org/people/B_Lamerichs/sounds/220322/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OR: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hyperlink r:id="rId9" w:history="1">
        <w:r>
          <w:rPr>
            <w:rFonts w:ascii="Helvetica" w:hAnsi="Helvetica" w:cs="Helvetica"/>
            <w:sz w:val="26"/>
            <w:szCs w:val="26"/>
          </w:rPr>
          <w:t>https://freesound.org/people/Rootsmessenger/sounds/323541/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OR: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hyperlink r:id="rId10" w:history="1">
        <w:r>
          <w:rPr>
            <w:rFonts w:ascii="Helvetica" w:hAnsi="Helvetica" w:cs="Helvetica"/>
            <w:sz w:val="26"/>
            <w:szCs w:val="26"/>
          </w:rPr>
          <w:t>https://freesound.org/people/Lionhart151/sounds/324923/</w:t>
        </w:r>
      </w:hyperlink>
      <w:r>
        <w:rPr>
          <w:rFonts w:ascii="Helvetica" w:hAnsi="Helvetica" w:cs="Helvetica"/>
          <w:sz w:val="26"/>
          <w:szCs w:val="26"/>
        </w:rPr>
        <w:t xml:space="preserve">  </w:t>
      </w:r>
    </w:p>
    <w:p w:rsidR="000F691E" w:rsidRDefault="000F691E" w:rsidP="000F691E">
      <w:pPr>
        <w:widowControl w:val="0"/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Ending/Credits: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hyperlink r:id="rId11" w:history="1">
        <w:r>
          <w:rPr>
            <w:rFonts w:ascii="Helvetica" w:hAnsi="Helvetica" w:cs="Helvetica"/>
            <w:sz w:val="26"/>
            <w:szCs w:val="26"/>
          </w:rPr>
          <w:t>https://freesound.org/people/Shuinvy/sounds/238069/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OR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hyperlink r:id="rId12" w:history="1">
        <w:r>
          <w:rPr>
            <w:rFonts w:ascii="Helvetica" w:hAnsi="Helvetica" w:cs="Helvetica"/>
            <w:sz w:val="26"/>
            <w:szCs w:val="26"/>
          </w:rPr>
          <w:t>https://freesound.org/people/Shuinvy/sounds/326063/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0F691E">
        <w:rPr>
          <w:rFonts w:ascii="Helvetica" w:hAnsi="Helvetica" w:cs="Helvetica"/>
          <w:b/>
          <w:sz w:val="26"/>
          <w:szCs w:val="26"/>
        </w:rPr>
        <w:t>SFX</w:t>
      </w:r>
      <w:r>
        <w:rPr>
          <w:rFonts w:ascii="Helvetica" w:hAnsi="Helvetica" w:cs="Helvetica"/>
          <w:sz w:val="26"/>
          <w:szCs w:val="26"/>
        </w:rPr>
        <w:t>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Bubbling (Intro)</w:t>
      </w:r>
    </w:p>
    <w:p w:rsidR="000F691E" w:rsidRDefault="000F691E" w:rsidP="000F691E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Light bubbling - </w:t>
      </w:r>
      <w:hyperlink r:id="rId13" w:history="1">
        <w:r>
          <w:rPr>
            <w:rFonts w:ascii="Helvetica" w:hAnsi="Helvetica" w:cs="Helvetica"/>
            <w:sz w:val="26"/>
            <w:szCs w:val="26"/>
          </w:rPr>
          <w:t>https://freesound.org/people/Melthurian/sounds/319384/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Default="000F691E" w:rsidP="000F691E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Heavy bubbling - </w:t>
      </w:r>
      <w:hyperlink r:id="rId14" w:history="1">
        <w:r>
          <w:rPr>
            <w:rFonts w:ascii="Helvetica" w:hAnsi="Helvetica" w:cs="Helvetica"/>
            <w:sz w:val="26"/>
            <w:szCs w:val="26"/>
          </w:rPr>
          <w:t>https://freesound.org/people/jasonmchl/sounds/55246/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Splash (Intro):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hyperlink r:id="rId15" w:history="1">
        <w:r>
          <w:rPr>
            <w:rFonts w:ascii="Helvetica" w:hAnsi="Helvetica" w:cs="Helvetica"/>
            <w:sz w:val="26"/>
            <w:szCs w:val="26"/>
          </w:rPr>
          <w:t>https://freesound.org/people/Huminaatio/sounds/221917/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OR: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hyperlink r:id="rId16" w:history="1">
        <w:r>
          <w:rPr>
            <w:rFonts w:ascii="Helvetica" w:hAnsi="Helvetica" w:cs="Helvetica"/>
            <w:sz w:val="26"/>
            <w:szCs w:val="26"/>
          </w:rPr>
          <w:t>https://freesound.org/people/SlykMrByches/sounds/55234/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Drinking (Ending)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hyperlink r:id="rId17" w:history="1">
        <w:r>
          <w:rPr>
            <w:rFonts w:ascii="Helvetica" w:hAnsi="Helvetica" w:cs="Helvetica"/>
            <w:sz w:val="26"/>
            <w:szCs w:val="26"/>
          </w:rPr>
          <w:t>https://freesound.org/people/giwake/sounds/255528/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OR: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https://freesound.org/people/testing_player/sounds/243036/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Slimey</w:t>
      </w:r>
      <w:proofErr w:type="spellEnd"/>
      <w:r>
        <w:rPr>
          <w:rFonts w:ascii="Helvetica" w:hAnsi="Helvetica" w:cs="Helvetica"/>
          <w:sz w:val="26"/>
          <w:szCs w:val="26"/>
        </w:rPr>
        <w:t>/sludgy sounds (Gameplay)</w:t>
      </w:r>
    </w:p>
    <w:p w:rsidR="000F691E" w:rsidRDefault="000F691E" w:rsidP="000F691E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Generic slime sounds: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</w:r>
      <w:hyperlink r:id="rId18" w:history="1">
        <w:r>
          <w:rPr>
            <w:rFonts w:ascii="Helvetica" w:hAnsi="Helvetica" w:cs="Helvetica"/>
            <w:sz w:val="26"/>
            <w:szCs w:val="26"/>
          </w:rPr>
          <w:t>https://freesound.org/people/Perel/sounds/222363/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Pr="000F691E" w:rsidRDefault="000F691E" w:rsidP="000F691E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rFonts w:ascii="Helvetica" w:hAnsi="Helvetica" w:cs="Helvetica"/>
          <w:sz w:val="26"/>
          <w:szCs w:val="26"/>
        </w:rPr>
      </w:pPr>
      <w:r w:rsidRPr="000F691E">
        <w:rPr>
          <w:rFonts w:ascii="Helvetica" w:hAnsi="Helvetica" w:cs="Helvetica"/>
          <w:sz w:val="26"/>
          <w:szCs w:val="26"/>
        </w:rPr>
        <w:t>Caught by slimes: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</w:r>
      <w:hyperlink r:id="rId19" w:history="1">
        <w:r>
          <w:rPr>
            <w:rFonts w:ascii="Helvetica" w:hAnsi="Helvetica" w:cs="Helvetica"/>
            <w:sz w:val="26"/>
            <w:szCs w:val="26"/>
          </w:rPr>
          <w:t>https://freesound.org/people/suntemple/sounds/253173/</w:t>
        </w:r>
      </w:hyperlink>
      <w:r>
        <w:rPr>
          <w:rFonts w:ascii="Helvetica" w:hAnsi="Helvetica" w:cs="Helvetica"/>
          <w:sz w:val="26"/>
          <w:szCs w:val="26"/>
        </w:rPr>
        <w:t xml:space="preserve">  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OR: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</w:r>
      <w:hyperlink r:id="rId20" w:history="1">
        <w:r>
          <w:rPr>
            <w:rFonts w:ascii="Helvetica" w:hAnsi="Helvetica" w:cs="Helvetica"/>
            <w:sz w:val="26"/>
            <w:szCs w:val="26"/>
          </w:rPr>
          <w:t>https://freesound.org/people/noirenex/sounds/159408/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bookmarkStart w:id="0" w:name="_GoBack"/>
      <w:bookmarkEnd w:id="0"/>
      <w:r>
        <w:rPr>
          <w:rFonts w:ascii="Helvetica" w:hAnsi="Helvetica" w:cs="Helvetica"/>
          <w:sz w:val="26"/>
          <w:szCs w:val="26"/>
        </w:rPr>
        <w:t>Jar or slime get SFX (Gameplay)</w:t>
      </w:r>
    </w:p>
    <w:p w:rsidR="000F691E" w:rsidRDefault="000F691E" w:rsidP="000F691E">
      <w:pPr>
        <w:widowControl w:val="0"/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Capture Slime: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</w:r>
      <w:hyperlink r:id="rId21" w:history="1">
        <w:r>
          <w:rPr>
            <w:rFonts w:ascii="Helvetica" w:hAnsi="Helvetica" w:cs="Helvetica"/>
            <w:sz w:val="26"/>
            <w:szCs w:val="26"/>
          </w:rPr>
          <w:t>https://freesound.org/people/suntemple/sounds/241809/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OR: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</w:r>
      <w:hyperlink r:id="rId22" w:history="1">
        <w:r>
          <w:rPr>
            <w:rFonts w:ascii="Helvetica" w:hAnsi="Helvetica" w:cs="Helvetica"/>
            <w:sz w:val="26"/>
            <w:szCs w:val="26"/>
          </w:rPr>
          <w:t>https://freesound.org/people/limetoe/sounds/238855/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OR: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ab/>
      </w:r>
      <w:r>
        <w:rPr>
          <w:rFonts w:ascii="Helvetica" w:hAnsi="Helvetica" w:cs="Helvetica"/>
          <w:sz w:val="26"/>
          <w:szCs w:val="26"/>
        </w:rPr>
        <w:tab/>
      </w:r>
      <w:hyperlink r:id="rId23" w:history="1">
        <w:r>
          <w:rPr>
            <w:rFonts w:ascii="Helvetica" w:hAnsi="Helvetica" w:cs="Helvetica"/>
            <w:sz w:val="26"/>
            <w:szCs w:val="26"/>
          </w:rPr>
          <w:t>https://freesound.org/people/renatalmar/sounds/264981/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OR: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</w:r>
      <w:hyperlink r:id="rId24" w:history="1">
        <w:r>
          <w:rPr>
            <w:rFonts w:ascii="Helvetica" w:hAnsi="Helvetica" w:cs="Helvetica"/>
            <w:sz w:val="26"/>
            <w:szCs w:val="26"/>
          </w:rPr>
          <w:t>https://freesound.org/people/TiesWijnen/sounds/233573/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OR: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</w:r>
      <w:hyperlink r:id="rId25" w:history="1">
        <w:r>
          <w:rPr>
            <w:rFonts w:ascii="Helvetica" w:hAnsi="Helvetica" w:cs="Helvetica"/>
            <w:sz w:val="26"/>
            <w:szCs w:val="26"/>
          </w:rPr>
          <w:t>https://freesound.org/people/suntemple/sounds/253172/</w:t>
        </w:r>
      </w:hyperlink>
      <w:r>
        <w:rPr>
          <w:rFonts w:ascii="Helvetica" w:hAnsi="Helvetica" w:cs="Helvetica"/>
          <w:sz w:val="26"/>
          <w:szCs w:val="26"/>
        </w:rPr>
        <w:t xml:space="preserve"> </w:t>
      </w: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0F691E" w:rsidRDefault="000F691E" w:rsidP="000F69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2F6A62" w:rsidRDefault="002F6A62"/>
    <w:sectPr w:rsidR="002F6A62" w:rsidSect="00280C8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91E" w:rsidRDefault="000F691E" w:rsidP="000F691E">
      <w:r>
        <w:separator/>
      </w:r>
    </w:p>
  </w:endnote>
  <w:endnote w:type="continuationSeparator" w:id="0">
    <w:p w:rsidR="000F691E" w:rsidRDefault="000F691E" w:rsidP="000F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91E" w:rsidRDefault="000F691E" w:rsidP="000F691E">
      <w:r>
        <w:separator/>
      </w:r>
    </w:p>
  </w:footnote>
  <w:footnote w:type="continuationSeparator" w:id="0">
    <w:p w:rsidR="000F691E" w:rsidRDefault="000F691E" w:rsidP="000F6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7B958CD"/>
    <w:multiLevelType w:val="hybridMultilevel"/>
    <w:tmpl w:val="DC8A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1E"/>
    <w:rsid w:val="000F691E"/>
    <w:rsid w:val="002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4A5F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9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91E"/>
  </w:style>
  <w:style w:type="paragraph" w:styleId="Footer">
    <w:name w:val="footer"/>
    <w:basedOn w:val="Normal"/>
    <w:link w:val="FooterChar"/>
    <w:uiPriority w:val="99"/>
    <w:unhideWhenUsed/>
    <w:rsid w:val="000F69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91E"/>
  </w:style>
  <w:style w:type="paragraph" w:styleId="ListParagraph">
    <w:name w:val="List Paragraph"/>
    <w:basedOn w:val="Normal"/>
    <w:uiPriority w:val="34"/>
    <w:qFormat/>
    <w:rsid w:val="000F6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9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91E"/>
  </w:style>
  <w:style w:type="paragraph" w:styleId="Footer">
    <w:name w:val="footer"/>
    <w:basedOn w:val="Normal"/>
    <w:link w:val="FooterChar"/>
    <w:uiPriority w:val="99"/>
    <w:unhideWhenUsed/>
    <w:rsid w:val="000F69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91E"/>
  </w:style>
  <w:style w:type="paragraph" w:styleId="ListParagraph">
    <w:name w:val="List Paragraph"/>
    <w:basedOn w:val="Normal"/>
    <w:uiPriority w:val="34"/>
    <w:qFormat/>
    <w:rsid w:val="000F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reesound.org/people/Rootsmessenger/sounds/323541/" TargetMode="External"/><Relationship Id="rId20" Type="http://schemas.openxmlformats.org/officeDocument/2006/relationships/hyperlink" Target="https://freesound.org/people/noirenex/sounds/159408/" TargetMode="External"/><Relationship Id="rId21" Type="http://schemas.openxmlformats.org/officeDocument/2006/relationships/hyperlink" Target="https://freesound.org/people/suntemple/sounds/241809/" TargetMode="External"/><Relationship Id="rId22" Type="http://schemas.openxmlformats.org/officeDocument/2006/relationships/hyperlink" Target="https://freesound.org/people/limetoe/sounds/238855/" TargetMode="External"/><Relationship Id="rId23" Type="http://schemas.openxmlformats.org/officeDocument/2006/relationships/hyperlink" Target="https://freesound.org/people/renatalmar/sounds/264981/" TargetMode="External"/><Relationship Id="rId24" Type="http://schemas.openxmlformats.org/officeDocument/2006/relationships/hyperlink" Target="https://freesound.org/people/TiesWijnen/sounds/233573/" TargetMode="External"/><Relationship Id="rId25" Type="http://schemas.openxmlformats.org/officeDocument/2006/relationships/hyperlink" Target="https://freesound.org/people/suntemple/sounds/253172/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freesound.org/people/Lionhart151/sounds/324923/" TargetMode="External"/><Relationship Id="rId11" Type="http://schemas.openxmlformats.org/officeDocument/2006/relationships/hyperlink" Target="https://freesound.org/people/Shuinvy/sounds/238069/" TargetMode="External"/><Relationship Id="rId12" Type="http://schemas.openxmlformats.org/officeDocument/2006/relationships/hyperlink" Target="https://freesound.org/people/Shuinvy/sounds/326063/" TargetMode="External"/><Relationship Id="rId13" Type="http://schemas.openxmlformats.org/officeDocument/2006/relationships/hyperlink" Target="https://freesound.org/people/Melthurian/sounds/319384/" TargetMode="External"/><Relationship Id="rId14" Type="http://schemas.openxmlformats.org/officeDocument/2006/relationships/hyperlink" Target="https://freesound.org/people/jasonmchl/sounds/55246/" TargetMode="External"/><Relationship Id="rId15" Type="http://schemas.openxmlformats.org/officeDocument/2006/relationships/hyperlink" Target="https://freesound.org/people/Huminaatio/sounds/221917/" TargetMode="External"/><Relationship Id="rId16" Type="http://schemas.openxmlformats.org/officeDocument/2006/relationships/hyperlink" Target="https://freesound.org/people/SlykMrByches/sounds/55234/" TargetMode="External"/><Relationship Id="rId17" Type="http://schemas.openxmlformats.org/officeDocument/2006/relationships/hyperlink" Target="https://freesound.org/people/giwake/sounds/255528/" TargetMode="External"/><Relationship Id="rId18" Type="http://schemas.openxmlformats.org/officeDocument/2006/relationships/hyperlink" Target="https://freesound.org/people/Perel/sounds/222363/" TargetMode="External"/><Relationship Id="rId19" Type="http://schemas.openxmlformats.org/officeDocument/2006/relationships/hyperlink" Target="https://freesound.org/people/suntemple/sounds/253173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reesound.org/people/B_Lamerichs/sounds/2203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391</Words>
  <Characters>2230</Characters>
  <Application>Microsoft Macintosh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Gee</dc:creator>
  <cp:keywords/>
  <dc:description/>
  <cp:lastModifiedBy>Dom Gee</cp:lastModifiedBy>
  <cp:revision>1</cp:revision>
  <dcterms:created xsi:type="dcterms:W3CDTF">2016-01-30T18:25:00Z</dcterms:created>
  <dcterms:modified xsi:type="dcterms:W3CDTF">2016-01-30T18:29:00Z</dcterms:modified>
</cp:coreProperties>
</file>